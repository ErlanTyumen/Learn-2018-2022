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D5" w:rsidRPr="00AA03F4" w:rsidRDefault="00616DE7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>Классы: основные понятия, данные, методы</w:t>
      </w:r>
      <w:r w:rsidR="004D08D5" w:rsidRPr="00AA03F4">
        <w:rPr>
          <w:rFonts w:ascii="Times New Roman" w:hAnsi="Times New Roman" w:cs="Times New Roman"/>
          <w:sz w:val="24"/>
          <w:szCs w:val="24"/>
        </w:rPr>
        <w:t>.</w:t>
      </w:r>
      <w:r w:rsidRPr="00AA03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DE7" w:rsidRPr="00AA03F4" w:rsidRDefault="004D08D5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Классы: </w:t>
      </w:r>
      <w:r w:rsidR="00616DE7" w:rsidRPr="00AA03F4">
        <w:rPr>
          <w:rFonts w:ascii="Times New Roman" w:hAnsi="Times New Roman" w:cs="Times New Roman"/>
          <w:sz w:val="24"/>
          <w:szCs w:val="24"/>
        </w:rPr>
        <w:t>конструкторы, свойства, спецификаторы доступа.</w:t>
      </w:r>
    </w:p>
    <w:p w:rsidR="009A6DAA" w:rsidRPr="00AA03F4" w:rsidRDefault="009A6DAA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>Ступенчатые массивы. Особенности хранения в памяти компьютера. Примеры применения. Примеры программ с использованием ступенчатых массивов.</w:t>
      </w:r>
    </w:p>
    <w:p w:rsidR="009A6DAA" w:rsidRPr="00AA03F4" w:rsidRDefault="009A6DAA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Обработка символьной информации Класс </w:t>
      </w:r>
      <w:r w:rsidRPr="00AA03F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AA03F4">
        <w:rPr>
          <w:rFonts w:ascii="Times New Roman" w:hAnsi="Times New Roman" w:cs="Times New Roman"/>
          <w:sz w:val="24"/>
          <w:szCs w:val="24"/>
        </w:rPr>
        <w:t>: методы и свойства. Примеры программ.</w:t>
      </w:r>
    </w:p>
    <w:p w:rsidR="00B05B36" w:rsidRPr="00AA03F4" w:rsidRDefault="00B05B36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>Строковый тип.</w:t>
      </w:r>
      <w:r w:rsidR="00340159" w:rsidRPr="00AA03F4">
        <w:rPr>
          <w:rFonts w:ascii="Times New Roman" w:hAnsi="Times New Roman" w:cs="Times New Roman"/>
          <w:sz w:val="24"/>
          <w:szCs w:val="24"/>
        </w:rPr>
        <w:t xml:space="preserve"> </w:t>
      </w:r>
      <w:r w:rsidR="00340159"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r w:rsidR="00340159" w:rsidRPr="00AA03F4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="00340159"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40159" w:rsidRPr="00AA03F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="00340159"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A03F4">
        <w:rPr>
          <w:rFonts w:ascii="Times New Roman" w:hAnsi="Times New Roman" w:cs="Times New Roman"/>
          <w:sz w:val="24"/>
          <w:szCs w:val="24"/>
        </w:rPr>
        <w:t xml:space="preserve">Хранение строк в памяти компьютера. Основные методы обработки строк. </w:t>
      </w:r>
      <w:r w:rsidR="00340159" w:rsidRPr="00AA03F4">
        <w:rPr>
          <w:rFonts w:ascii="Times New Roman" w:hAnsi="Times New Roman" w:cs="Times New Roman"/>
          <w:color w:val="000000"/>
          <w:sz w:val="24"/>
          <w:szCs w:val="24"/>
        </w:rPr>
        <w:t>Преобразование строк в другие типы</w:t>
      </w:r>
      <w:r w:rsidR="00340159" w:rsidRPr="00AA03F4">
        <w:rPr>
          <w:rFonts w:ascii="Times New Roman" w:hAnsi="Times New Roman" w:cs="Times New Roman"/>
          <w:sz w:val="24"/>
          <w:szCs w:val="24"/>
        </w:rPr>
        <w:t xml:space="preserve">. </w:t>
      </w:r>
      <w:r w:rsidR="009A6DAA" w:rsidRPr="00AA03F4">
        <w:rPr>
          <w:rFonts w:ascii="Times New Roman" w:hAnsi="Times New Roman" w:cs="Times New Roman"/>
          <w:sz w:val="24"/>
          <w:szCs w:val="24"/>
        </w:rPr>
        <w:t>Примеры программ</w:t>
      </w:r>
      <w:r w:rsidR="00340159" w:rsidRPr="00AA03F4">
        <w:rPr>
          <w:rFonts w:ascii="Times New Roman" w:hAnsi="Times New Roman" w:cs="Times New Roman"/>
          <w:sz w:val="24"/>
          <w:szCs w:val="24"/>
        </w:rPr>
        <w:t>.</w:t>
      </w:r>
    </w:p>
    <w:p w:rsidR="009A6DAA" w:rsidRPr="00AA03F4" w:rsidRDefault="00B05B36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Рекурсия явная и косвенная. Простейшие примеры рекурсивных программ: вычисление факториала, числа Фибоначчи. </w:t>
      </w:r>
    </w:p>
    <w:p w:rsidR="009A6DAA" w:rsidRPr="00AA03F4" w:rsidRDefault="009A6DAA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Рекурсия явная и косвенная. Постановка задачи сортировки. </w:t>
      </w:r>
      <w:r w:rsidR="00B05B36" w:rsidRPr="00AA03F4">
        <w:rPr>
          <w:rFonts w:ascii="Times New Roman" w:hAnsi="Times New Roman" w:cs="Times New Roman"/>
          <w:sz w:val="24"/>
          <w:szCs w:val="24"/>
        </w:rPr>
        <w:t xml:space="preserve">Алгоритм быстрой сортировки. </w:t>
      </w:r>
    </w:p>
    <w:p w:rsidR="00340159" w:rsidRPr="00AA03F4" w:rsidRDefault="00340159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Понятие папки (каталога). Классы для работы с папками (</w:t>
      </w:r>
      <w:proofErr w:type="spellStart"/>
      <w:r w:rsidRPr="00AA03F4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proofErr w:type="spellEnd"/>
      <w:r w:rsidRPr="00AA03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A03F4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DirectoryInfo</w:t>
      </w:r>
      <w:proofErr w:type="spellEnd"/>
      <w:r w:rsidRPr="00AA03F4">
        <w:rPr>
          <w:rFonts w:ascii="Times New Roman" w:eastAsia="Times New Roman" w:hAnsi="Times New Roman" w:cs="Times New Roman"/>
          <w:color w:val="000000"/>
          <w:sz w:val="24"/>
          <w:szCs w:val="24"/>
        </w:rPr>
        <w:t>). Назначение и методы данных классов. Основные методы работы с файлами и папками: открыть, закрыть, переместить, узнать атрибуты.</w:t>
      </w:r>
    </w:p>
    <w:p w:rsidR="00340159" w:rsidRPr="00616DE7" w:rsidRDefault="00340159" w:rsidP="00AA03F4">
      <w:pPr>
        <w:shd w:val="clear" w:color="auto" w:fill="FFFFFF"/>
        <w:tabs>
          <w:tab w:val="left" w:pos="0"/>
          <w:tab w:val="left" w:pos="720"/>
        </w:tabs>
        <w:suppressAutoHyphens/>
        <w:spacing w:after="20" w:line="0" w:lineRule="atLeast"/>
        <w:ind w:left="34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Классы для работы с файлами любых типов. Понятие физического и логического файлов. Классы для работы с файлами (</w:t>
      </w:r>
      <w:proofErr w:type="spellStart"/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FileInfo</w:t>
      </w:r>
      <w:proofErr w:type="spellEnd"/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). Назначение и методы данных классов. Основные методы работы с файлами: открыть, закрыть, переместить, узнать атрибуты.</w:t>
      </w:r>
    </w:p>
    <w:p w:rsidR="009A6DAA" w:rsidRPr="00AA03F4" w:rsidRDefault="009A6DAA" w:rsidP="00AA03F4">
      <w:pPr>
        <w:spacing w:after="20" w:line="0" w:lineRule="atLeast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 w:rsidRPr="00AA03F4">
        <w:rPr>
          <w:rFonts w:ascii="Times New Roman" w:hAnsi="Times New Roman" w:cs="Times New Roman"/>
          <w:color w:val="000000"/>
          <w:sz w:val="24"/>
          <w:szCs w:val="24"/>
        </w:rPr>
        <w:t>Потоки в C#</w:t>
      </w:r>
      <w:r w:rsidR="005B5E02" w:rsidRPr="00AA03F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5E02" w:rsidRPr="00AA03F4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AA03F4">
        <w:rPr>
          <w:rFonts w:ascii="Times New Roman" w:hAnsi="Times New Roman" w:cs="Times New Roman"/>
          <w:color w:val="000000"/>
          <w:sz w:val="24"/>
          <w:szCs w:val="24"/>
        </w:rPr>
        <w:t>онятие потока данных</w:t>
      </w:r>
      <w:r w:rsidR="005B5E02" w:rsidRPr="00AA03F4">
        <w:rPr>
          <w:rFonts w:ascii="Times New Roman" w:hAnsi="Times New Roman" w:cs="Times New Roman"/>
          <w:color w:val="000000"/>
          <w:sz w:val="24"/>
          <w:szCs w:val="24"/>
        </w:rPr>
        <w:t>, байтовый поток</w:t>
      </w:r>
      <w:r w:rsidR="001F3296" w:rsidRPr="00AA03F4">
        <w:rPr>
          <w:rFonts w:ascii="Times New Roman" w:hAnsi="Times New Roman" w:cs="Times New Roman"/>
          <w:color w:val="000000"/>
          <w:sz w:val="24"/>
          <w:szCs w:val="24"/>
        </w:rPr>
        <w:t>, символьный поток</w:t>
      </w:r>
      <w:r w:rsidR="005B5E02"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="005B5E02" w:rsidRPr="00AA03F4">
        <w:rPr>
          <w:rFonts w:ascii="Times New Roman" w:hAnsi="Times New Roman" w:cs="Times New Roman"/>
          <w:color w:val="000000"/>
          <w:sz w:val="24"/>
          <w:szCs w:val="24"/>
        </w:rPr>
        <w:t>FileStream</w:t>
      </w:r>
      <w:proofErr w:type="spellEnd"/>
      <w:r w:rsidR="005B5E02"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, байтовый ввод-вывод в файл, </w:t>
      </w:r>
      <w:r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методы работы с файлом как с набором байтов. </w:t>
      </w:r>
      <w:bookmarkStart w:id="0" w:name="_GoBack"/>
      <w:bookmarkEnd w:id="0"/>
    </w:p>
    <w:p w:rsidR="005B5E02" w:rsidRPr="00AA03F4" w:rsidRDefault="005B5E02" w:rsidP="00AA03F4">
      <w:pPr>
        <w:spacing w:after="20" w:line="0" w:lineRule="atLeast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Символьный поток. Классы </w:t>
      </w:r>
      <w:proofErr w:type="spellStart"/>
      <w:r w:rsidRPr="00AA03F4">
        <w:rPr>
          <w:rFonts w:ascii="Times New Roman" w:hAnsi="Times New Roman" w:cs="Times New Roman"/>
          <w:color w:val="000000"/>
          <w:sz w:val="24"/>
          <w:szCs w:val="24"/>
        </w:rPr>
        <w:t>StreamReader</w:t>
      </w:r>
      <w:proofErr w:type="spellEnd"/>
      <w:r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A03F4">
        <w:rPr>
          <w:rFonts w:ascii="Times New Roman" w:hAnsi="Times New Roman" w:cs="Times New Roman"/>
          <w:color w:val="000000"/>
          <w:sz w:val="24"/>
          <w:szCs w:val="24"/>
        </w:rPr>
        <w:t>SteamWriter</w:t>
      </w:r>
      <w:proofErr w:type="spellEnd"/>
      <w:r w:rsidRPr="00AA03F4">
        <w:rPr>
          <w:rFonts w:ascii="Times New Roman" w:hAnsi="Times New Roman" w:cs="Times New Roman"/>
          <w:color w:val="000000"/>
          <w:sz w:val="24"/>
          <w:szCs w:val="24"/>
        </w:rPr>
        <w:t xml:space="preserve">, символьный ввод-вывод в файл, методы работы с файлом как с набором символов. </w:t>
      </w:r>
      <w:r w:rsidR="001F3296" w:rsidRPr="00AA03F4">
        <w:rPr>
          <w:rFonts w:ascii="Times New Roman" w:hAnsi="Times New Roman" w:cs="Times New Roman"/>
          <w:color w:val="000000"/>
          <w:sz w:val="24"/>
          <w:szCs w:val="24"/>
        </w:rPr>
        <w:t>Чтение и запись данных различных типов в текстовый файл. Пример стандартных возможностей редактирования текстов: вставить строки после строки m, удалить строки со строки m, заменить строки со строки m.</w:t>
      </w:r>
    </w:p>
    <w:p w:rsidR="001E4406" w:rsidRPr="00616DE7" w:rsidRDefault="001E4406" w:rsidP="00AA03F4">
      <w:pPr>
        <w:shd w:val="clear" w:color="auto" w:fill="FFFFFF"/>
        <w:tabs>
          <w:tab w:val="left" w:pos="0"/>
          <w:tab w:val="left" w:pos="720"/>
        </w:tabs>
        <w:suppressAutoHyphens/>
        <w:spacing w:after="20" w:line="0" w:lineRule="atLeast"/>
        <w:ind w:left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6DE7">
        <w:rPr>
          <w:rFonts w:ascii="Times New Roman" w:hAnsi="Times New Roman" w:cs="Times New Roman"/>
          <w:sz w:val="24"/>
          <w:szCs w:val="24"/>
        </w:rPr>
        <w:t xml:space="preserve">Понятие бинарного файла. Классы </w:t>
      </w:r>
      <w:proofErr w:type="spellStart"/>
      <w:r w:rsidRPr="00616DE7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Pr="00616D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16DE7">
        <w:rPr>
          <w:rFonts w:ascii="Times New Roman" w:hAnsi="Times New Roman" w:cs="Times New Roman"/>
          <w:sz w:val="24"/>
          <w:szCs w:val="24"/>
          <w:lang w:val="en-US"/>
        </w:rPr>
        <w:t>BynaryReader</w:t>
      </w:r>
      <w:proofErr w:type="spellEnd"/>
      <w:r w:rsidRPr="00616DE7">
        <w:rPr>
          <w:rFonts w:ascii="Times New Roman" w:hAnsi="Times New Roman" w:cs="Times New Roman"/>
          <w:sz w:val="24"/>
          <w:szCs w:val="24"/>
        </w:rPr>
        <w:t>. Назначение бинарных файлов. Запись и чтение разных типов данных в бинарный файл.</w:t>
      </w:r>
    </w:p>
    <w:p w:rsidR="001E4406" w:rsidRPr="00616DE7" w:rsidRDefault="001E4406" w:rsidP="00AA03F4">
      <w:pPr>
        <w:shd w:val="clear" w:color="auto" w:fill="FFFFFF"/>
        <w:tabs>
          <w:tab w:val="left" w:pos="0"/>
          <w:tab w:val="left" w:pos="720"/>
        </w:tabs>
        <w:suppressAutoHyphens/>
        <w:spacing w:after="20" w:line="0" w:lineRule="atLeast"/>
        <w:ind w:left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6DE7">
        <w:rPr>
          <w:rFonts w:ascii="Times New Roman" w:hAnsi="Times New Roman" w:cs="Times New Roman"/>
          <w:sz w:val="24"/>
          <w:szCs w:val="24"/>
        </w:rPr>
        <w:t xml:space="preserve">Способы доступа </w:t>
      </w:r>
      <w:r w:rsidR="005C2A56" w:rsidRPr="00616DE7">
        <w:rPr>
          <w:rFonts w:ascii="Times New Roman" w:hAnsi="Times New Roman" w:cs="Times New Roman"/>
          <w:sz w:val="24"/>
          <w:szCs w:val="24"/>
        </w:rPr>
        <w:t xml:space="preserve">к данным </w:t>
      </w:r>
      <w:r w:rsidRPr="00616DE7">
        <w:rPr>
          <w:rFonts w:ascii="Times New Roman" w:hAnsi="Times New Roman" w:cs="Times New Roman"/>
          <w:sz w:val="24"/>
          <w:szCs w:val="24"/>
        </w:rPr>
        <w:t>в файл</w:t>
      </w:r>
      <w:r w:rsidR="005C2A56" w:rsidRPr="00616DE7">
        <w:rPr>
          <w:rFonts w:ascii="Times New Roman" w:hAnsi="Times New Roman" w:cs="Times New Roman"/>
          <w:sz w:val="24"/>
          <w:szCs w:val="24"/>
        </w:rPr>
        <w:t>е. Организация прямого доступа.</w:t>
      </w:r>
    </w:p>
    <w:p w:rsidR="00340159" w:rsidRPr="00616DE7" w:rsidRDefault="001E4406" w:rsidP="00AA03F4">
      <w:pPr>
        <w:shd w:val="clear" w:color="auto" w:fill="FFFFFF"/>
        <w:tabs>
          <w:tab w:val="left" w:pos="0"/>
          <w:tab w:val="left" w:pos="720"/>
        </w:tabs>
        <w:suppressAutoHyphens/>
        <w:spacing w:after="20" w:line="0" w:lineRule="atLeast"/>
        <w:ind w:left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Структуры. Создание объекта структуры. </w:t>
      </w:r>
      <w:r w:rsidR="00340159"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Применение. Примеры</w:t>
      </w:r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организации </w:t>
      </w:r>
      <w:r w:rsidR="00340159"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 для описания различных данных.</w:t>
      </w:r>
    </w:p>
    <w:p w:rsidR="00340159" w:rsidRPr="00616DE7" w:rsidRDefault="001E4406" w:rsidP="00AA03F4">
      <w:pPr>
        <w:shd w:val="clear" w:color="auto" w:fill="FFFFFF"/>
        <w:tabs>
          <w:tab w:val="left" w:pos="0"/>
          <w:tab w:val="left" w:pos="720"/>
        </w:tabs>
        <w:suppressAutoHyphens/>
        <w:spacing w:after="20" w:line="0" w:lineRule="atLeast"/>
        <w:ind w:left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340159"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еречислени</w:t>
      </w:r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340159"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Класс </w:t>
      </w:r>
      <w:proofErr w:type="spellStart"/>
      <w:r w:rsidR="00340159" w:rsidRPr="00616D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Enum</w:t>
      </w:r>
      <w:proofErr w:type="spellEnd"/>
      <w:r w:rsidR="00340159"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Основные методы. </w:t>
      </w:r>
      <w:r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Инициализация перечислений, применение перечислений. </w:t>
      </w:r>
      <w:r w:rsidR="00340159" w:rsidRPr="00616DE7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Примеры описания и использования перечислений.</w:t>
      </w:r>
    </w:p>
    <w:p w:rsidR="005C2A56" w:rsidRPr="00AA03F4" w:rsidRDefault="005C2A56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Классификация коллекций. </w:t>
      </w:r>
      <w:r w:rsidR="003135D3" w:rsidRPr="00AA03F4">
        <w:rPr>
          <w:rFonts w:ascii="Times New Roman" w:hAnsi="Times New Roman" w:cs="Times New Roman"/>
          <w:sz w:val="24"/>
          <w:szCs w:val="24"/>
        </w:rPr>
        <w:t>Обобщённые к</w:t>
      </w:r>
      <w:r w:rsidRPr="00AA03F4">
        <w:rPr>
          <w:rFonts w:ascii="Times New Roman" w:hAnsi="Times New Roman" w:cs="Times New Roman"/>
          <w:sz w:val="24"/>
          <w:szCs w:val="24"/>
        </w:rPr>
        <w:t xml:space="preserve">оллекции. Класс </w:t>
      </w:r>
      <w:r w:rsidR="003135D3" w:rsidRPr="00AA03F4">
        <w:rPr>
          <w:rFonts w:ascii="Times New Roman" w:hAnsi="Times New Roman" w:cs="Times New Roman"/>
          <w:sz w:val="24"/>
          <w:szCs w:val="24"/>
        </w:rPr>
        <w:t>стек</w:t>
      </w:r>
      <w:r w:rsidRPr="00AA03F4">
        <w:rPr>
          <w:rFonts w:ascii="Times New Roman" w:hAnsi="Times New Roman" w:cs="Times New Roman"/>
          <w:sz w:val="24"/>
          <w:szCs w:val="24"/>
        </w:rPr>
        <w:t xml:space="preserve">. </w:t>
      </w:r>
      <w:r w:rsidR="00616DE7" w:rsidRPr="00AA03F4">
        <w:rPr>
          <w:rFonts w:ascii="Times New Roman" w:hAnsi="Times New Roman" w:cs="Times New Roman"/>
          <w:sz w:val="24"/>
          <w:szCs w:val="24"/>
        </w:rPr>
        <w:t>Основные методы и свойства. Примеры описания и использования.</w:t>
      </w:r>
    </w:p>
    <w:p w:rsidR="005C2A56" w:rsidRPr="00AA03F4" w:rsidRDefault="005C2A56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Классификация коллекций. </w:t>
      </w:r>
      <w:r w:rsidR="003135D3" w:rsidRPr="00AA03F4">
        <w:rPr>
          <w:rFonts w:ascii="Times New Roman" w:hAnsi="Times New Roman" w:cs="Times New Roman"/>
          <w:sz w:val="24"/>
          <w:szCs w:val="24"/>
        </w:rPr>
        <w:t>Обобщённые коллекции</w:t>
      </w:r>
      <w:r w:rsidRPr="00AA03F4">
        <w:rPr>
          <w:rFonts w:ascii="Times New Roman" w:hAnsi="Times New Roman" w:cs="Times New Roman"/>
          <w:sz w:val="24"/>
          <w:szCs w:val="24"/>
        </w:rPr>
        <w:t xml:space="preserve">. Класс </w:t>
      </w:r>
      <w:r w:rsidR="003135D3" w:rsidRPr="00AA03F4">
        <w:rPr>
          <w:rFonts w:ascii="Times New Roman" w:hAnsi="Times New Roman" w:cs="Times New Roman"/>
          <w:sz w:val="24"/>
          <w:szCs w:val="24"/>
        </w:rPr>
        <w:t>очередь</w:t>
      </w:r>
      <w:r w:rsidRPr="00AA03F4">
        <w:rPr>
          <w:rFonts w:ascii="Times New Roman" w:hAnsi="Times New Roman" w:cs="Times New Roman"/>
          <w:sz w:val="24"/>
          <w:szCs w:val="24"/>
        </w:rPr>
        <w:t xml:space="preserve">. </w:t>
      </w:r>
      <w:r w:rsidR="00616DE7" w:rsidRPr="00AA03F4">
        <w:rPr>
          <w:rFonts w:ascii="Times New Roman" w:hAnsi="Times New Roman" w:cs="Times New Roman"/>
          <w:sz w:val="24"/>
          <w:szCs w:val="24"/>
        </w:rPr>
        <w:t>Основные методы и свойства. Примеры описания и использования.</w:t>
      </w:r>
    </w:p>
    <w:p w:rsidR="003135D3" w:rsidRPr="00AA03F4" w:rsidRDefault="003135D3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Классификация коллекций. Обобщённые коллекции. </w:t>
      </w:r>
      <w:r w:rsidR="00616DE7" w:rsidRPr="00AA03F4">
        <w:rPr>
          <w:rFonts w:ascii="Times New Roman" w:hAnsi="Times New Roman" w:cs="Times New Roman"/>
          <w:sz w:val="24"/>
          <w:szCs w:val="24"/>
        </w:rPr>
        <w:t>Класс с</w:t>
      </w:r>
      <w:r w:rsidRPr="00AA03F4">
        <w:rPr>
          <w:rFonts w:ascii="Times New Roman" w:hAnsi="Times New Roman" w:cs="Times New Roman"/>
          <w:sz w:val="24"/>
          <w:szCs w:val="24"/>
        </w:rPr>
        <w:t>ловарь.</w:t>
      </w:r>
      <w:r w:rsidR="00616DE7" w:rsidRPr="00AA03F4">
        <w:rPr>
          <w:rFonts w:ascii="Times New Roman" w:hAnsi="Times New Roman" w:cs="Times New Roman"/>
          <w:sz w:val="24"/>
          <w:szCs w:val="24"/>
        </w:rPr>
        <w:t xml:space="preserve"> Основные методы и свойства. Примеры описания и использования.</w:t>
      </w:r>
    </w:p>
    <w:p w:rsidR="005B5E02" w:rsidRPr="00AA03F4" w:rsidRDefault="003135D3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AA03F4">
        <w:rPr>
          <w:rFonts w:ascii="Times New Roman" w:hAnsi="Times New Roman" w:cs="Times New Roman"/>
          <w:sz w:val="24"/>
          <w:szCs w:val="24"/>
        </w:rPr>
        <w:t xml:space="preserve">Классификация коллекций. Обобщённые коллекции. </w:t>
      </w:r>
      <w:r w:rsidR="00616DE7" w:rsidRPr="00AA03F4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616DE7" w:rsidRPr="00AA03F4">
        <w:rPr>
          <w:rFonts w:ascii="Times New Roman" w:hAnsi="Times New Roman" w:cs="Times New Roman"/>
          <w:sz w:val="24"/>
          <w:szCs w:val="24"/>
        </w:rPr>
        <w:t>двухсвязанный</w:t>
      </w:r>
      <w:proofErr w:type="spellEnd"/>
      <w:r w:rsidR="00616DE7" w:rsidRPr="00AA03F4">
        <w:rPr>
          <w:rFonts w:ascii="Times New Roman" w:hAnsi="Times New Roman" w:cs="Times New Roman"/>
          <w:sz w:val="24"/>
          <w:szCs w:val="24"/>
        </w:rPr>
        <w:t xml:space="preserve"> список. Основные методы и свойства. Добавление и удаления узлов. Примеры описания и использования.</w:t>
      </w:r>
    </w:p>
    <w:p w:rsidR="0008183F" w:rsidRPr="00AA03F4" w:rsidRDefault="00B05B36" w:rsidP="00AA03F4">
      <w:pPr>
        <w:spacing w:after="20" w:line="0" w:lineRule="atLeast"/>
        <w:ind w:left="340"/>
        <w:rPr>
          <w:rFonts w:ascii="Times New Roman" w:hAnsi="Times New Roman" w:cs="Times New Roman"/>
          <w:sz w:val="24"/>
          <w:szCs w:val="24"/>
        </w:rPr>
      </w:pPr>
      <w:bookmarkStart w:id="1" w:name="sect2"/>
      <w:bookmarkEnd w:id="1"/>
      <w:r w:rsidRPr="00AA03F4">
        <w:rPr>
          <w:rFonts w:ascii="Times New Roman" w:hAnsi="Times New Roman" w:cs="Times New Roman"/>
          <w:sz w:val="24"/>
          <w:szCs w:val="24"/>
        </w:rPr>
        <w:t xml:space="preserve">Бинарные деревья, </w:t>
      </w:r>
      <w:r w:rsidR="00616DE7" w:rsidRPr="00AA03F4">
        <w:rPr>
          <w:rFonts w:ascii="Times New Roman" w:hAnsi="Times New Roman" w:cs="Times New Roman"/>
          <w:sz w:val="24"/>
          <w:szCs w:val="24"/>
        </w:rPr>
        <w:t xml:space="preserve">основные понятия, </w:t>
      </w:r>
      <w:r w:rsidRPr="00AA03F4">
        <w:rPr>
          <w:rFonts w:ascii="Times New Roman" w:hAnsi="Times New Roman" w:cs="Times New Roman"/>
          <w:sz w:val="24"/>
          <w:szCs w:val="24"/>
        </w:rPr>
        <w:t>способы построения и обхода</w:t>
      </w:r>
      <w:r w:rsidR="00616DE7" w:rsidRPr="00AA03F4">
        <w:rPr>
          <w:rFonts w:ascii="Times New Roman" w:hAnsi="Times New Roman" w:cs="Times New Roman"/>
          <w:sz w:val="24"/>
          <w:szCs w:val="24"/>
        </w:rPr>
        <w:t>. Примеры описания и использования.</w:t>
      </w:r>
    </w:p>
    <w:sectPr w:rsidR="0008183F" w:rsidRPr="00AA0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iCs w:val="0"/>
        <w:color w:val="000000"/>
        <w:sz w:val="24"/>
        <w:szCs w:val="24"/>
        <w:lang w:val="ru-RU"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color w:val="000000"/>
        <w:spacing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color w:val="000000"/>
        <w:spacing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8EB3B2F"/>
    <w:multiLevelType w:val="hybridMultilevel"/>
    <w:tmpl w:val="7C72B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B36"/>
    <w:rsid w:val="0008183F"/>
    <w:rsid w:val="001E4406"/>
    <w:rsid w:val="001F3296"/>
    <w:rsid w:val="003135D3"/>
    <w:rsid w:val="00340159"/>
    <w:rsid w:val="004D08D5"/>
    <w:rsid w:val="005B5E02"/>
    <w:rsid w:val="005C2A56"/>
    <w:rsid w:val="00616DE7"/>
    <w:rsid w:val="009A6DAA"/>
    <w:rsid w:val="00AA03F4"/>
    <w:rsid w:val="00B05B36"/>
    <w:rsid w:val="00B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28D0"/>
  <w15:chartTrackingRefBased/>
  <w15:docId w15:val="{1D5CD620-C8DA-4CA2-AC60-904C67DF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2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A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A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D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2A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A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2A5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Елена Александровна</dc:creator>
  <cp:keywords/>
  <dc:description/>
  <cp:lastModifiedBy>Ишмурзин Руслан Ришатович</cp:lastModifiedBy>
  <cp:revision>3</cp:revision>
  <dcterms:created xsi:type="dcterms:W3CDTF">2018-06-19T04:19:00Z</dcterms:created>
  <dcterms:modified xsi:type="dcterms:W3CDTF">2020-05-29T19:51:00Z</dcterms:modified>
</cp:coreProperties>
</file>